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5F" w:rsidRPr="000A1396" w:rsidRDefault="007707C1">
      <w:pPr>
        <w:spacing w:before="65"/>
        <w:ind w:left="2988" w:right="2760"/>
        <w:jc w:val="center"/>
        <w:rPr>
          <w:rFonts w:ascii="Arial" w:eastAsia="Arial" w:hAnsi="Arial" w:cs="Arial"/>
          <w:color w:val="FFFFFF" w:themeColor="background1"/>
          <w:sz w:val="26"/>
          <w:szCs w:val="26"/>
        </w:rPr>
      </w:pPr>
      <w:proofErr w:type="gramStart"/>
      <w:r w:rsidRPr="000A1396">
        <w:rPr>
          <w:rFonts w:ascii="Arial" w:eastAsia="Arial" w:hAnsi="Arial" w:cs="Arial"/>
          <w:b/>
          <w:color w:val="FFFFFF" w:themeColor="background1"/>
          <w:sz w:val="26"/>
          <w:szCs w:val="26"/>
        </w:rPr>
        <w:t xml:space="preserve">PEMERINTAH </w:t>
      </w:r>
      <w:r w:rsidRPr="000A1396">
        <w:rPr>
          <w:rFonts w:ascii="Arial" w:eastAsia="Arial" w:hAnsi="Arial" w:cs="Arial"/>
          <w:b/>
          <w:color w:val="FFFFFF" w:themeColor="background1"/>
          <w:spacing w:val="50"/>
          <w:sz w:val="26"/>
          <w:szCs w:val="26"/>
        </w:rPr>
        <w:t xml:space="preserve"> </w:t>
      </w:r>
      <w:r w:rsidRPr="000A1396">
        <w:rPr>
          <w:rFonts w:ascii="Arial" w:eastAsia="Arial" w:hAnsi="Arial" w:cs="Arial"/>
          <w:b/>
          <w:color w:val="FFFFFF" w:themeColor="background1"/>
          <w:sz w:val="26"/>
          <w:szCs w:val="26"/>
        </w:rPr>
        <w:t>KABUPATEN</w:t>
      </w:r>
      <w:proofErr w:type="gramEnd"/>
      <w:r w:rsidRPr="000A1396">
        <w:rPr>
          <w:rFonts w:ascii="Arial" w:eastAsia="Arial" w:hAnsi="Arial" w:cs="Arial"/>
          <w:b/>
          <w:color w:val="FFFFFF" w:themeColor="background1"/>
          <w:spacing w:val="16"/>
          <w:sz w:val="26"/>
          <w:szCs w:val="26"/>
        </w:rPr>
        <w:t xml:space="preserve"> </w:t>
      </w:r>
      <w:r w:rsidRPr="000A1396">
        <w:rPr>
          <w:rFonts w:ascii="Arial" w:eastAsia="Arial" w:hAnsi="Arial" w:cs="Arial"/>
          <w:b/>
          <w:color w:val="FFFFFF" w:themeColor="background1"/>
          <w:w w:val="96"/>
          <w:sz w:val="26"/>
          <w:szCs w:val="26"/>
        </w:rPr>
        <w:t>JOMBANG</w:t>
      </w:r>
    </w:p>
    <w:p w:rsidR="00B41D5F" w:rsidRPr="000A1396" w:rsidRDefault="007707C1">
      <w:pPr>
        <w:spacing w:before="34"/>
        <w:ind w:left="1396" w:right="241"/>
        <w:jc w:val="center"/>
        <w:rPr>
          <w:rFonts w:ascii="Arial" w:eastAsia="Arial" w:hAnsi="Arial" w:cs="Arial"/>
          <w:color w:val="FFFFFF" w:themeColor="background1"/>
          <w:sz w:val="36"/>
          <w:szCs w:val="36"/>
        </w:rPr>
      </w:pPr>
      <w:proofErr w:type="gramStart"/>
      <w:r w:rsidRPr="000A1396">
        <w:rPr>
          <w:rFonts w:ascii="Arial" w:eastAsia="Arial" w:hAnsi="Arial" w:cs="Arial"/>
          <w:b/>
          <w:color w:val="FFFFFF" w:themeColor="background1"/>
          <w:w w:val="74"/>
          <w:sz w:val="36"/>
          <w:szCs w:val="36"/>
        </w:rPr>
        <w:t xml:space="preserve">BADAN </w:t>
      </w:r>
      <w:r w:rsidRPr="000A1396">
        <w:rPr>
          <w:rFonts w:ascii="Arial" w:eastAsia="Arial" w:hAnsi="Arial" w:cs="Arial"/>
          <w:b/>
          <w:color w:val="FFFFFF" w:themeColor="background1"/>
          <w:spacing w:val="27"/>
          <w:w w:val="74"/>
          <w:sz w:val="36"/>
          <w:szCs w:val="36"/>
        </w:rPr>
        <w:t xml:space="preserve"> </w:t>
      </w:r>
      <w:r w:rsidRPr="000A1396">
        <w:rPr>
          <w:rFonts w:ascii="Arial" w:eastAsia="Arial" w:hAnsi="Arial" w:cs="Arial"/>
          <w:b/>
          <w:color w:val="FFFFFF" w:themeColor="background1"/>
          <w:w w:val="74"/>
          <w:sz w:val="36"/>
          <w:szCs w:val="36"/>
        </w:rPr>
        <w:t>KEPEGAWAIAN</w:t>
      </w:r>
      <w:proofErr w:type="gramEnd"/>
      <w:r w:rsidRPr="000A1396">
        <w:rPr>
          <w:rFonts w:ascii="Arial" w:eastAsia="Arial" w:hAnsi="Arial" w:cs="Arial"/>
          <w:b/>
          <w:color w:val="FFFFFF" w:themeColor="background1"/>
          <w:w w:val="74"/>
          <w:sz w:val="36"/>
          <w:szCs w:val="36"/>
        </w:rPr>
        <w:t xml:space="preserve">  </w:t>
      </w:r>
      <w:r w:rsidRPr="000A1396">
        <w:rPr>
          <w:rFonts w:ascii="Arial" w:eastAsia="Arial" w:hAnsi="Arial" w:cs="Arial"/>
          <w:b/>
          <w:color w:val="FFFFFF" w:themeColor="background1"/>
          <w:spacing w:val="24"/>
          <w:w w:val="74"/>
          <w:sz w:val="36"/>
          <w:szCs w:val="36"/>
        </w:rPr>
        <w:t xml:space="preserve"> </w:t>
      </w:r>
      <w:r w:rsidRPr="000A1396">
        <w:rPr>
          <w:rFonts w:ascii="Arial" w:eastAsia="Arial" w:hAnsi="Arial" w:cs="Arial"/>
          <w:b/>
          <w:color w:val="FFFFFF" w:themeColor="background1"/>
          <w:w w:val="74"/>
          <w:sz w:val="36"/>
          <w:szCs w:val="36"/>
        </w:rPr>
        <w:t xml:space="preserve">DAERAH, </w:t>
      </w:r>
      <w:r w:rsidRPr="000A1396">
        <w:rPr>
          <w:rFonts w:ascii="Arial" w:eastAsia="Arial" w:hAnsi="Arial" w:cs="Arial"/>
          <w:b/>
          <w:color w:val="FFFFFF" w:themeColor="background1"/>
          <w:spacing w:val="48"/>
          <w:w w:val="74"/>
          <w:sz w:val="36"/>
          <w:szCs w:val="36"/>
        </w:rPr>
        <w:t xml:space="preserve"> </w:t>
      </w:r>
      <w:r w:rsidRPr="000A1396">
        <w:rPr>
          <w:rFonts w:ascii="Arial" w:eastAsia="Arial" w:hAnsi="Arial" w:cs="Arial"/>
          <w:b/>
          <w:color w:val="FFFFFF" w:themeColor="background1"/>
          <w:w w:val="74"/>
          <w:sz w:val="36"/>
          <w:szCs w:val="36"/>
        </w:rPr>
        <w:t xml:space="preserve">PENDIDIKAN  </w:t>
      </w:r>
      <w:r w:rsidRPr="000A1396">
        <w:rPr>
          <w:rFonts w:ascii="Arial" w:eastAsia="Arial" w:hAnsi="Arial" w:cs="Arial"/>
          <w:b/>
          <w:color w:val="FFFFFF" w:themeColor="background1"/>
          <w:spacing w:val="26"/>
          <w:w w:val="74"/>
          <w:sz w:val="36"/>
          <w:szCs w:val="36"/>
        </w:rPr>
        <w:t xml:space="preserve"> </w:t>
      </w:r>
      <w:r w:rsidRPr="000A1396">
        <w:rPr>
          <w:rFonts w:ascii="Arial" w:eastAsia="Arial" w:hAnsi="Arial" w:cs="Arial"/>
          <w:b/>
          <w:color w:val="FFFFFF" w:themeColor="background1"/>
          <w:w w:val="74"/>
          <w:sz w:val="36"/>
          <w:szCs w:val="36"/>
        </w:rPr>
        <w:t>DAN</w:t>
      </w:r>
      <w:r w:rsidRPr="000A1396">
        <w:rPr>
          <w:rFonts w:ascii="Arial" w:eastAsia="Arial" w:hAnsi="Arial" w:cs="Arial"/>
          <w:b/>
          <w:color w:val="FFFFFF" w:themeColor="background1"/>
          <w:spacing w:val="64"/>
          <w:w w:val="74"/>
          <w:sz w:val="36"/>
          <w:szCs w:val="36"/>
        </w:rPr>
        <w:t xml:space="preserve"> </w:t>
      </w:r>
      <w:r w:rsidRPr="000A1396">
        <w:rPr>
          <w:rFonts w:ascii="Arial" w:eastAsia="Arial" w:hAnsi="Arial" w:cs="Arial"/>
          <w:b/>
          <w:color w:val="FFFFFF" w:themeColor="background1"/>
          <w:w w:val="74"/>
          <w:sz w:val="36"/>
          <w:szCs w:val="36"/>
        </w:rPr>
        <w:t>PELATIHAN</w:t>
      </w:r>
    </w:p>
    <w:p w:rsidR="00B41D5F" w:rsidRPr="000A1396" w:rsidRDefault="007707C1">
      <w:pPr>
        <w:spacing w:before="58"/>
        <w:ind w:left="1335" w:right="65"/>
        <w:jc w:val="center"/>
        <w:rPr>
          <w:rFonts w:ascii="Arial" w:eastAsia="Arial" w:hAnsi="Arial" w:cs="Arial"/>
          <w:color w:val="FFFFFF" w:themeColor="background1"/>
          <w:sz w:val="22"/>
          <w:szCs w:val="22"/>
        </w:rPr>
      </w:pPr>
      <w:r w:rsidRPr="000A1396">
        <w:rPr>
          <w:rFonts w:ascii="Arial" w:eastAsia="Arial" w:hAnsi="Arial" w:cs="Arial"/>
          <w:color w:val="FFFFFF" w:themeColor="background1"/>
          <w:sz w:val="22"/>
          <w:szCs w:val="22"/>
        </w:rPr>
        <w:t>JI.</w:t>
      </w:r>
      <w:r w:rsidRPr="000A1396">
        <w:rPr>
          <w:rFonts w:ascii="Arial" w:eastAsia="Arial" w:hAnsi="Arial" w:cs="Arial"/>
          <w:color w:val="FFFFFF" w:themeColor="background1"/>
          <w:spacing w:val="-5"/>
          <w:sz w:val="22"/>
          <w:szCs w:val="22"/>
        </w:rPr>
        <w:t xml:space="preserve"> </w:t>
      </w:r>
      <w:r w:rsidRPr="000A1396">
        <w:rPr>
          <w:rFonts w:ascii="Arial" w:eastAsia="Arial" w:hAnsi="Arial" w:cs="Arial"/>
          <w:color w:val="FFFFFF" w:themeColor="background1"/>
          <w:sz w:val="22"/>
          <w:szCs w:val="22"/>
        </w:rPr>
        <w:t>K.H.</w:t>
      </w:r>
      <w:r w:rsidRPr="000A1396">
        <w:rPr>
          <w:rFonts w:ascii="Arial" w:eastAsia="Arial" w:hAnsi="Arial" w:cs="Arial"/>
          <w:color w:val="FFFFFF" w:themeColor="background1"/>
          <w:spacing w:val="-9"/>
          <w:sz w:val="22"/>
          <w:szCs w:val="22"/>
        </w:rPr>
        <w:t xml:space="preserve"> </w:t>
      </w:r>
      <w:r w:rsidRPr="000A1396">
        <w:rPr>
          <w:rFonts w:ascii="Arial" w:eastAsia="Arial" w:hAnsi="Arial" w:cs="Arial"/>
          <w:color w:val="FFFFFF" w:themeColor="background1"/>
          <w:sz w:val="22"/>
          <w:szCs w:val="22"/>
        </w:rPr>
        <w:t>Wahid</w:t>
      </w:r>
      <w:r w:rsidRPr="000A1396">
        <w:rPr>
          <w:rFonts w:ascii="Arial" w:eastAsia="Arial" w:hAnsi="Arial" w:cs="Arial"/>
          <w:color w:val="FFFFFF" w:themeColor="background1"/>
          <w:spacing w:val="11"/>
          <w:sz w:val="22"/>
          <w:szCs w:val="22"/>
        </w:rPr>
        <w:t xml:space="preserve"> </w:t>
      </w:r>
      <w:proofErr w:type="spellStart"/>
      <w:r w:rsidRPr="000A1396">
        <w:rPr>
          <w:rFonts w:ascii="Arial" w:eastAsia="Arial" w:hAnsi="Arial" w:cs="Arial"/>
          <w:color w:val="FFFFFF" w:themeColor="background1"/>
          <w:sz w:val="22"/>
          <w:szCs w:val="22"/>
        </w:rPr>
        <w:t>Hasyim</w:t>
      </w:r>
      <w:proofErr w:type="spellEnd"/>
      <w:r w:rsidRPr="000A1396">
        <w:rPr>
          <w:rFonts w:ascii="Arial" w:eastAsia="Arial" w:hAnsi="Arial" w:cs="Arial"/>
          <w:color w:val="FFFFFF" w:themeColor="background1"/>
          <w:spacing w:val="12"/>
          <w:sz w:val="22"/>
          <w:szCs w:val="22"/>
        </w:rPr>
        <w:t xml:space="preserve"> </w:t>
      </w:r>
      <w:proofErr w:type="spellStart"/>
      <w:r w:rsidRPr="000A1396">
        <w:rPr>
          <w:rFonts w:ascii="Arial" w:eastAsia="Arial" w:hAnsi="Arial" w:cs="Arial"/>
          <w:color w:val="FFFFFF" w:themeColor="background1"/>
          <w:sz w:val="22"/>
          <w:szCs w:val="22"/>
        </w:rPr>
        <w:t>Nomor</w:t>
      </w:r>
      <w:proofErr w:type="spellEnd"/>
      <w:r w:rsidRPr="000A1396">
        <w:rPr>
          <w:rFonts w:ascii="Arial" w:eastAsia="Arial" w:hAnsi="Arial" w:cs="Arial"/>
          <w:color w:val="FFFFFF" w:themeColor="background1"/>
          <w:spacing w:val="18"/>
          <w:sz w:val="22"/>
          <w:szCs w:val="22"/>
        </w:rPr>
        <w:t xml:space="preserve"> </w:t>
      </w:r>
      <w:r w:rsidRPr="000A1396">
        <w:rPr>
          <w:rFonts w:ascii="Arial" w:eastAsia="Arial" w:hAnsi="Arial" w:cs="Arial"/>
          <w:color w:val="FFFFFF" w:themeColor="background1"/>
          <w:sz w:val="22"/>
          <w:szCs w:val="22"/>
        </w:rPr>
        <w:t>137</w:t>
      </w:r>
      <w:r w:rsidRPr="000A1396">
        <w:rPr>
          <w:rFonts w:ascii="Arial" w:eastAsia="Arial" w:hAnsi="Arial" w:cs="Arial"/>
          <w:color w:val="FFFFFF" w:themeColor="background1"/>
          <w:spacing w:val="-10"/>
          <w:sz w:val="22"/>
          <w:szCs w:val="22"/>
        </w:rPr>
        <w:t xml:space="preserve"> </w:t>
      </w:r>
      <w:proofErr w:type="spellStart"/>
      <w:r w:rsidRPr="000A1396">
        <w:rPr>
          <w:rFonts w:ascii="Arial" w:eastAsia="Arial" w:hAnsi="Arial" w:cs="Arial"/>
          <w:color w:val="FFFFFF" w:themeColor="background1"/>
          <w:sz w:val="22"/>
          <w:szCs w:val="22"/>
        </w:rPr>
        <w:t>Jombang</w:t>
      </w:r>
      <w:proofErr w:type="spellEnd"/>
      <w:r w:rsidRPr="000A1396">
        <w:rPr>
          <w:rFonts w:ascii="Arial" w:eastAsia="Arial" w:hAnsi="Arial" w:cs="Arial"/>
          <w:color w:val="FFFFFF" w:themeColor="background1"/>
          <w:spacing w:val="4"/>
          <w:sz w:val="22"/>
          <w:szCs w:val="22"/>
        </w:rPr>
        <w:t xml:space="preserve"> </w:t>
      </w:r>
      <w:r w:rsidRPr="000A1396">
        <w:rPr>
          <w:rFonts w:ascii="Arial" w:eastAsia="Arial" w:hAnsi="Arial" w:cs="Arial"/>
          <w:color w:val="FFFFFF" w:themeColor="background1"/>
          <w:sz w:val="22"/>
          <w:szCs w:val="22"/>
        </w:rPr>
        <w:t>(</w:t>
      </w:r>
      <w:proofErr w:type="gramStart"/>
      <w:r w:rsidRPr="000A1396">
        <w:rPr>
          <w:rFonts w:ascii="Arial" w:eastAsia="Arial" w:hAnsi="Arial" w:cs="Arial"/>
          <w:color w:val="FFFFFF" w:themeColor="background1"/>
          <w:sz w:val="22"/>
          <w:szCs w:val="22"/>
        </w:rPr>
        <w:t>61411</w:t>
      </w:r>
      <w:r w:rsidRPr="000A1396">
        <w:rPr>
          <w:rFonts w:ascii="Arial" w:eastAsia="Arial" w:hAnsi="Arial" w:cs="Arial"/>
          <w:color w:val="FFFFFF" w:themeColor="background1"/>
          <w:spacing w:val="46"/>
          <w:sz w:val="22"/>
          <w:szCs w:val="22"/>
        </w:rPr>
        <w:t xml:space="preserve"> </w:t>
      </w:r>
      <w:r w:rsidRPr="000A1396">
        <w:rPr>
          <w:rFonts w:ascii="Arial" w:eastAsia="Arial" w:hAnsi="Arial" w:cs="Arial"/>
          <w:color w:val="FFFFFF" w:themeColor="background1"/>
          <w:sz w:val="22"/>
          <w:szCs w:val="22"/>
        </w:rPr>
        <w:t>)</w:t>
      </w:r>
      <w:proofErr w:type="gramEnd"/>
      <w:r w:rsidRPr="000A1396">
        <w:rPr>
          <w:rFonts w:ascii="Arial" w:eastAsia="Arial" w:hAnsi="Arial" w:cs="Arial"/>
          <w:color w:val="FFFFFF" w:themeColor="background1"/>
          <w:spacing w:val="-9"/>
          <w:sz w:val="22"/>
          <w:szCs w:val="22"/>
        </w:rPr>
        <w:t xml:space="preserve"> </w:t>
      </w:r>
      <w:proofErr w:type="spellStart"/>
      <w:r w:rsidRPr="000A1396">
        <w:rPr>
          <w:rFonts w:ascii="Arial" w:eastAsia="Arial" w:hAnsi="Arial" w:cs="Arial"/>
          <w:color w:val="FFFFFF" w:themeColor="background1"/>
          <w:sz w:val="22"/>
          <w:szCs w:val="22"/>
        </w:rPr>
        <w:t>Telp</w:t>
      </w:r>
      <w:proofErr w:type="spellEnd"/>
      <w:r w:rsidRPr="000A1396">
        <w:rPr>
          <w:rFonts w:ascii="Arial" w:eastAsia="Arial" w:hAnsi="Arial" w:cs="Arial"/>
          <w:color w:val="FFFFFF" w:themeColor="background1"/>
          <w:sz w:val="22"/>
          <w:szCs w:val="22"/>
        </w:rPr>
        <w:t>.</w:t>
      </w:r>
      <w:r w:rsidRPr="000A1396">
        <w:rPr>
          <w:rFonts w:ascii="Arial" w:eastAsia="Arial" w:hAnsi="Arial" w:cs="Arial"/>
          <w:color w:val="FFFFFF" w:themeColor="background1"/>
          <w:spacing w:val="-7"/>
          <w:sz w:val="22"/>
          <w:szCs w:val="22"/>
        </w:rPr>
        <w:t xml:space="preserve"> </w:t>
      </w:r>
      <w:r w:rsidRPr="000A1396">
        <w:rPr>
          <w:rFonts w:ascii="Arial" w:eastAsia="Arial" w:hAnsi="Arial" w:cs="Arial"/>
          <w:color w:val="FFFFFF" w:themeColor="background1"/>
          <w:sz w:val="22"/>
          <w:szCs w:val="22"/>
        </w:rPr>
        <w:t>(0321)</w:t>
      </w:r>
      <w:r w:rsidRPr="000A1396">
        <w:rPr>
          <w:rFonts w:ascii="Arial" w:eastAsia="Arial" w:hAnsi="Arial" w:cs="Arial"/>
          <w:color w:val="FFFFFF" w:themeColor="background1"/>
          <w:spacing w:val="4"/>
          <w:sz w:val="22"/>
          <w:szCs w:val="22"/>
        </w:rPr>
        <w:t xml:space="preserve"> </w:t>
      </w:r>
      <w:r w:rsidRPr="000A1396">
        <w:rPr>
          <w:rFonts w:ascii="Arial" w:eastAsia="Arial" w:hAnsi="Arial" w:cs="Arial"/>
          <w:color w:val="FFFFFF" w:themeColor="background1"/>
          <w:sz w:val="22"/>
          <w:szCs w:val="22"/>
        </w:rPr>
        <w:t>862086</w:t>
      </w:r>
      <w:r w:rsidRPr="000A1396">
        <w:rPr>
          <w:rFonts w:ascii="Arial" w:eastAsia="Arial" w:hAnsi="Arial" w:cs="Arial"/>
          <w:color w:val="FFFFFF" w:themeColor="background1"/>
          <w:spacing w:val="16"/>
          <w:sz w:val="22"/>
          <w:szCs w:val="22"/>
        </w:rPr>
        <w:t xml:space="preserve"> </w:t>
      </w:r>
      <w:r w:rsidRPr="000A1396">
        <w:rPr>
          <w:rFonts w:ascii="Arial" w:eastAsia="Arial" w:hAnsi="Arial" w:cs="Arial"/>
          <w:color w:val="FFFFFF" w:themeColor="background1"/>
          <w:sz w:val="22"/>
          <w:szCs w:val="22"/>
        </w:rPr>
        <w:t>Fax.</w:t>
      </w:r>
      <w:r w:rsidRPr="000A1396">
        <w:rPr>
          <w:rFonts w:ascii="Arial" w:eastAsia="Arial" w:hAnsi="Arial" w:cs="Arial"/>
          <w:color w:val="FFFFFF" w:themeColor="background1"/>
          <w:spacing w:val="1"/>
          <w:sz w:val="22"/>
          <w:szCs w:val="22"/>
        </w:rPr>
        <w:t xml:space="preserve"> </w:t>
      </w:r>
      <w:r w:rsidRPr="000A1396">
        <w:rPr>
          <w:rFonts w:ascii="Arial" w:eastAsia="Arial" w:hAnsi="Arial" w:cs="Arial"/>
          <w:color w:val="FFFFFF" w:themeColor="background1"/>
          <w:sz w:val="22"/>
          <w:szCs w:val="22"/>
        </w:rPr>
        <w:t>(0321)</w:t>
      </w:r>
      <w:r w:rsidRPr="000A1396">
        <w:rPr>
          <w:rFonts w:ascii="Arial" w:eastAsia="Arial" w:hAnsi="Arial" w:cs="Arial"/>
          <w:color w:val="FFFFFF" w:themeColor="background1"/>
          <w:spacing w:val="-6"/>
          <w:sz w:val="22"/>
          <w:szCs w:val="22"/>
        </w:rPr>
        <w:t xml:space="preserve"> </w:t>
      </w:r>
      <w:r w:rsidRPr="000A1396">
        <w:rPr>
          <w:rFonts w:ascii="Arial" w:eastAsia="Arial" w:hAnsi="Arial" w:cs="Arial"/>
          <w:color w:val="FFFFFF" w:themeColor="background1"/>
          <w:sz w:val="22"/>
          <w:szCs w:val="22"/>
        </w:rPr>
        <w:t>877010</w:t>
      </w:r>
    </w:p>
    <w:p w:rsidR="00B41D5F" w:rsidRPr="000A1396" w:rsidRDefault="007707C1">
      <w:pPr>
        <w:spacing w:line="240" w:lineRule="exact"/>
        <w:ind w:left="2472" w:right="1150"/>
        <w:jc w:val="center"/>
        <w:rPr>
          <w:rFonts w:ascii="Arial" w:eastAsia="Arial" w:hAnsi="Arial" w:cs="Arial"/>
          <w:color w:val="FFFFFF" w:themeColor="background1"/>
          <w:sz w:val="22"/>
          <w:szCs w:val="22"/>
        </w:rPr>
      </w:pPr>
      <w:r w:rsidRPr="000A1396">
        <w:rPr>
          <w:rFonts w:ascii="Arial" w:eastAsia="Arial" w:hAnsi="Arial" w:cs="Arial"/>
          <w:color w:val="FFFFFF" w:themeColor="background1"/>
          <w:sz w:val="22"/>
          <w:szCs w:val="22"/>
        </w:rPr>
        <w:t xml:space="preserve">Email: </w:t>
      </w:r>
      <w:r w:rsidRPr="000A1396">
        <w:rPr>
          <w:rFonts w:ascii="Arial" w:eastAsia="Arial" w:hAnsi="Arial" w:cs="Arial"/>
          <w:color w:val="FFFFFF" w:themeColor="background1"/>
          <w:spacing w:val="6"/>
          <w:sz w:val="22"/>
          <w:szCs w:val="22"/>
        </w:rPr>
        <w:t xml:space="preserve"> </w:t>
      </w:r>
      <w:hyperlink r:id="rId5">
        <w:r w:rsidRPr="000A1396">
          <w:rPr>
            <w:rFonts w:ascii="Arial" w:eastAsia="Arial" w:hAnsi="Arial" w:cs="Arial"/>
            <w:color w:val="FFFFFF" w:themeColor="background1"/>
            <w:sz w:val="22"/>
            <w:szCs w:val="22"/>
          </w:rPr>
          <w:t>bkd@jombangkab.go.</w:t>
        </w:r>
      </w:hyperlink>
      <w:hyperlink>
        <w:r w:rsidRPr="000A1396">
          <w:rPr>
            <w:rFonts w:ascii="Arial" w:eastAsia="Arial" w:hAnsi="Arial" w:cs="Arial"/>
            <w:color w:val="FFFFFF" w:themeColor="background1"/>
            <w:sz w:val="22"/>
            <w:szCs w:val="22"/>
          </w:rPr>
          <w:t xml:space="preserve">id    </w:t>
        </w:r>
        <w:r w:rsidRPr="000A1396">
          <w:rPr>
            <w:rFonts w:ascii="Arial" w:eastAsia="Arial" w:hAnsi="Arial" w:cs="Arial"/>
            <w:color w:val="FFFFFF" w:themeColor="background1"/>
            <w:spacing w:val="16"/>
            <w:sz w:val="22"/>
            <w:szCs w:val="22"/>
          </w:rPr>
          <w:t xml:space="preserve"> </w:t>
        </w:r>
        <w:r w:rsidRPr="000A1396">
          <w:rPr>
            <w:rFonts w:ascii="Arial" w:eastAsia="Arial" w:hAnsi="Arial" w:cs="Arial"/>
            <w:color w:val="FFFFFF" w:themeColor="background1"/>
            <w:sz w:val="22"/>
            <w:szCs w:val="22"/>
          </w:rPr>
          <w:t xml:space="preserve">Website: </w:t>
        </w:r>
        <w:r w:rsidRPr="000A1396">
          <w:rPr>
            <w:rFonts w:ascii="Arial" w:eastAsia="Arial" w:hAnsi="Arial" w:cs="Arial"/>
            <w:color w:val="FFFFFF" w:themeColor="background1"/>
            <w:spacing w:val="6"/>
            <w:sz w:val="22"/>
            <w:szCs w:val="22"/>
          </w:rPr>
          <w:t xml:space="preserve"> </w:t>
        </w:r>
      </w:hyperlink>
      <w:hyperlink r:id="rId6">
        <w:r w:rsidRPr="000A1396">
          <w:rPr>
            <w:rFonts w:ascii="Arial" w:eastAsia="Arial" w:hAnsi="Arial" w:cs="Arial"/>
            <w:color w:val="FFFFFF" w:themeColor="background1"/>
            <w:sz w:val="22"/>
            <w:szCs w:val="22"/>
          </w:rPr>
          <w:t>http://bk</w:t>
        </w:r>
        <w:r w:rsidRPr="000A1396">
          <w:rPr>
            <w:rFonts w:ascii="Arial" w:eastAsia="Arial" w:hAnsi="Arial" w:cs="Arial"/>
            <w:color w:val="FFFFFF" w:themeColor="background1"/>
            <w:spacing w:val="-1"/>
            <w:sz w:val="22"/>
            <w:szCs w:val="22"/>
          </w:rPr>
          <w:t>d</w:t>
        </w:r>
        <w:r w:rsidRPr="000A1396">
          <w:rPr>
            <w:rFonts w:ascii="Arial" w:eastAsia="Arial" w:hAnsi="Arial" w:cs="Arial"/>
            <w:color w:val="FFFFFF" w:themeColor="background1"/>
            <w:sz w:val="22"/>
            <w:szCs w:val="22"/>
          </w:rPr>
          <w:t>.</w:t>
        </w:r>
      </w:hyperlink>
      <w:hyperlink>
        <w:r w:rsidRPr="000A1396">
          <w:rPr>
            <w:rFonts w:ascii="Arial" w:eastAsia="Arial" w:hAnsi="Arial" w:cs="Arial"/>
            <w:color w:val="FFFFFF" w:themeColor="background1"/>
            <w:sz w:val="22"/>
            <w:szCs w:val="22"/>
          </w:rPr>
          <w:t>jombangkab.go.id</w:t>
        </w:r>
      </w:hyperlink>
    </w:p>
    <w:p w:rsidR="00B41D5F" w:rsidRDefault="00B41D5F">
      <w:pPr>
        <w:spacing w:before="4" w:line="120" w:lineRule="exact"/>
        <w:rPr>
          <w:sz w:val="12"/>
          <w:szCs w:val="12"/>
        </w:rPr>
      </w:pPr>
    </w:p>
    <w:p w:rsidR="00B41D5F" w:rsidRDefault="00B41D5F">
      <w:pPr>
        <w:spacing w:line="200" w:lineRule="exact"/>
      </w:pPr>
    </w:p>
    <w:p w:rsidR="000A1396" w:rsidRDefault="007707C1">
      <w:pPr>
        <w:spacing w:line="381" w:lineRule="auto"/>
        <w:ind w:left="104" w:right="3165" w:firstLine="4166"/>
        <w:rPr>
          <w:rFonts w:ascii="Arial" w:eastAsia="Arial" w:hAnsi="Arial" w:cs="Arial"/>
          <w:b/>
          <w:color w:val="5B5B5B"/>
          <w:sz w:val="26"/>
          <w:szCs w:val="26"/>
        </w:rPr>
      </w:pPr>
      <w:r>
        <w:rPr>
          <w:rFonts w:ascii="Arial" w:eastAsia="Arial" w:hAnsi="Arial" w:cs="Arial"/>
          <w:b/>
          <w:color w:val="5B5B5B"/>
          <w:sz w:val="26"/>
          <w:szCs w:val="26"/>
        </w:rPr>
        <w:t>LEMBAR</w:t>
      </w:r>
      <w:r>
        <w:rPr>
          <w:rFonts w:ascii="Arial" w:eastAsia="Arial" w:hAnsi="Arial" w:cs="Arial"/>
          <w:b/>
          <w:color w:val="5B5B5B"/>
          <w:spacing w:val="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5B5B5B"/>
          <w:sz w:val="26"/>
          <w:szCs w:val="26"/>
        </w:rPr>
        <w:t xml:space="preserve">DISPOSISI 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1638"/>
        <w:gridCol w:w="360"/>
        <w:gridCol w:w="3150"/>
        <w:gridCol w:w="2070"/>
        <w:gridCol w:w="375"/>
        <w:gridCol w:w="3045"/>
      </w:tblGrid>
      <w:tr w:rsidR="00036DA1" w:rsidTr="00036DA1">
        <w:trPr>
          <w:trHeight w:val="256"/>
        </w:trPr>
        <w:tc>
          <w:tcPr>
            <w:tcW w:w="1638" w:type="dxa"/>
            <w:tcBorders>
              <w:right w:val="nil"/>
            </w:tcBorders>
          </w:tcPr>
          <w:p w:rsidR="00E534D5" w:rsidRDefault="00E534D5" w:rsidP="00E534D5">
            <w:pPr>
              <w:ind w:right="140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color w:val="5B5B5B"/>
              </w:rPr>
              <w:t>Surat</w:t>
            </w:r>
            <w:proofErr w:type="spellEnd"/>
            <w:r>
              <w:rPr>
                <w:rFonts w:ascii="Arial" w:eastAsia="Arial" w:hAnsi="Arial" w:cs="Arial"/>
                <w:color w:val="5B5B5B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B5B5B"/>
              </w:rPr>
              <w:t>dari</w:t>
            </w:r>
            <w:proofErr w:type="spellEnd"/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E534D5" w:rsidRDefault="00E534D5" w:rsidP="00E534D5">
            <w:pPr>
              <w:ind w:left="61" w:right="-18" w:hanging="61"/>
              <w:jc w:val="center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  <w:t>:</w:t>
            </w:r>
          </w:p>
        </w:tc>
        <w:tc>
          <w:tcPr>
            <w:tcW w:w="3150" w:type="dxa"/>
            <w:tcBorders>
              <w:left w:val="nil"/>
              <w:right w:val="single" w:sz="4" w:space="0" w:color="auto"/>
            </w:tcBorders>
          </w:tcPr>
          <w:p w:rsidR="00E534D5" w:rsidRPr="00F1404B" w:rsidRDefault="00F1404B" w:rsidP="00E534D5">
            <w:pPr>
              <w:ind w:right="140"/>
              <w:rPr>
                <w:rFonts w:ascii="Arial" w:eastAsia="Arial" w:hAnsi="Arial" w:cs="Arial"/>
                <w:b/>
                <w:color w:val="5B5B5B"/>
              </w:rPr>
            </w:pPr>
            <w:r>
              <w:rPr>
                <w:rFonts w:ascii="Arial" w:hAnsi="Arial" w:cs="Arial"/>
              </w:rPr>
              <w:t>${REQSURATDARI</w:t>
            </w:r>
            <w:r w:rsidRPr="00F1404B">
              <w:rPr>
                <w:rFonts w:ascii="Arial" w:hAnsi="Arial" w:cs="Arial"/>
              </w:rPr>
              <w:t>}</w:t>
            </w:r>
          </w:p>
        </w:tc>
        <w:tc>
          <w:tcPr>
            <w:tcW w:w="2070" w:type="dxa"/>
            <w:tcBorders>
              <w:left w:val="single" w:sz="4" w:space="0" w:color="auto"/>
              <w:right w:val="nil"/>
            </w:tcBorders>
          </w:tcPr>
          <w:p w:rsidR="00E534D5" w:rsidRDefault="00E534D5" w:rsidP="00E534D5">
            <w:pPr>
              <w:ind w:right="140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color w:val="5B5B5B"/>
                <w:position w:val="1"/>
              </w:rPr>
              <w:t>Diterima</w:t>
            </w:r>
            <w:proofErr w:type="spellEnd"/>
            <w:r>
              <w:rPr>
                <w:rFonts w:ascii="Arial" w:eastAsia="Arial" w:hAnsi="Arial" w:cs="Arial"/>
                <w:color w:val="5B5B5B"/>
                <w:spacing w:val="-8"/>
                <w:position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B5B5B"/>
                <w:position w:val="1"/>
              </w:rPr>
              <w:t>tanggal</w:t>
            </w:r>
            <w:proofErr w:type="spellEnd"/>
          </w:p>
        </w:tc>
        <w:tc>
          <w:tcPr>
            <w:tcW w:w="375" w:type="dxa"/>
            <w:tcBorders>
              <w:left w:val="nil"/>
              <w:right w:val="nil"/>
            </w:tcBorders>
          </w:tcPr>
          <w:p w:rsidR="00E534D5" w:rsidRDefault="00E534D5" w:rsidP="00E534D5">
            <w:pPr>
              <w:ind w:right="72"/>
              <w:jc w:val="center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  <w:t>:</w:t>
            </w:r>
          </w:p>
        </w:tc>
        <w:tc>
          <w:tcPr>
            <w:tcW w:w="3045" w:type="dxa"/>
            <w:tcBorders>
              <w:left w:val="nil"/>
            </w:tcBorders>
          </w:tcPr>
          <w:p w:rsidR="00E534D5" w:rsidRDefault="00F1404B" w:rsidP="00F1404B">
            <w:pPr>
              <w:ind w:right="140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r>
              <w:rPr>
                <w:rFonts w:ascii="Arial" w:hAnsi="Arial" w:cs="Arial"/>
              </w:rPr>
              <w:t>${REQDITERIMATANGGAL</w:t>
            </w:r>
            <w:r w:rsidRPr="00F1404B">
              <w:rPr>
                <w:rFonts w:ascii="Arial" w:hAnsi="Arial" w:cs="Arial"/>
              </w:rPr>
              <w:t>}</w:t>
            </w:r>
          </w:p>
        </w:tc>
      </w:tr>
      <w:tr w:rsidR="00036DA1" w:rsidTr="00036DA1">
        <w:tc>
          <w:tcPr>
            <w:tcW w:w="1638" w:type="dxa"/>
            <w:tcBorders>
              <w:right w:val="nil"/>
            </w:tcBorders>
          </w:tcPr>
          <w:p w:rsidR="00E534D5" w:rsidRDefault="00E534D5" w:rsidP="00E534D5">
            <w:pPr>
              <w:ind w:right="140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color w:val="5B5B5B"/>
              </w:rPr>
              <w:t>Tanggal</w:t>
            </w:r>
            <w:proofErr w:type="spellEnd"/>
            <w:r>
              <w:rPr>
                <w:rFonts w:ascii="Arial" w:eastAsia="Arial" w:hAnsi="Arial" w:cs="Arial"/>
                <w:color w:val="5B5B5B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B5B5B"/>
              </w:rPr>
              <w:t>surat</w:t>
            </w:r>
            <w:proofErr w:type="spellEnd"/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E534D5" w:rsidRDefault="00E534D5" w:rsidP="00E534D5">
            <w:pPr>
              <w:ind w:left="61" w:right="-18" w:hanging="61"/>
              <w:jc w:val="center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  <w:t>:</w:t>
            </w:r>
          </w:p>
        </w:tc>
        <w:tc>
          <w:tcPr>
            <w:tcW w:w="3150" w:type="dxa"/>
            <w:tcBorders>
              <w:left w:val="nil"/>
              <w:right w:val="single" w:sz="4" w:space="0" w:color="auto"/>
            </w:tcBorders>
          </w:tcPr>
          <w:p w:rsidR="00E534D5" w:rsidRDefault="00F1404B" w:rsidP="00E534D5">
            <w:pPr>
              <w:ind w:right="140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r>
              <w:rPr>
                <w:rFonts w:ascii="Arial" w:hAnsi="Arial" w:cs="Arial"/>
              </w:rPr>
              <w:t>${REQTANGGALSURATDARI</w:t>
            </w:r>
            <w:r w:rsidRPr="00F1404B">
              <w:rPr>
                <w:rFonts w:ascii="Arial" w:hAnsi="Arial" w:cs="Arial"/>
              </w:rPr>
              <w:t>}</w:t>
            </w:r>
          </w:p>
        </w:tc>
        <w:tc>
          <w:tcPr>
            <w:tcW w:w="2070" w:type="dxa"/>
            <w:tcBorders>
              <w:left w:val="single" w:sz="4" w:space="0" w:color="auto"/>
              <w:right w:val="nil"/>
            </w:tcBorders>
          </w:tcPr>
          <w:p w:rsidR="00E534D5" w:rsidRDefault="00E534D5" w:rsidP="00E534D5">
            <w:pPr>
              <w:ind w:right="140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color w:val="5B5B5B"/>
                <w:position w:val="1"/>
              </w:rPr>
              <w:t>Nomor</w:t>
            </w:r>
            <w:proofErr w:type="spellEnd"/>
            <w:r>
              <w:rPr>
                <w:rFonts w:ascii="Arial" w:eastAsia="Arial" w:hAnsi="Arial" w:cs="Arial"/>
                <w:color w:val="5B5B5B"/>
                <w:spacing w:val="-3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color w:val="5B5B5B"/>
                <w:position w:val="1"/>
              </w:rPr>
              <w:t>agenda</w:t>
            </w:r>
          </w:p>
        </w:tc>
        <w:tc>
          <w:tcPr>
            <w:tcW w:w="375" w:type="dxa"/>
            <w:tcBorders>
              <w:left w:val="nil"/>
              <w:right w:val="nil"/>
            </w:tcBorders>
          </w:tcPr>
          <w:p w:rsidR="00E534D5" w:rsidRDefault="00E534D5" w:rsidP="00E534D5">
            <w:pPr>
              <w:ind w:right="72"/>
              <w:jc w:val="center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  <w:t>:</w:t>
            </w:r>
          </w:p>
        </w:tc>
        <w:tc>
          <w:tcPr>
            <w:tcW w:w="3045" w:type="dxa"/>
            <w:tcBorders>
              <w:left w:val="nil"/>
            </w:tcBorders>
          </w:tcPr>
          <w:p w:rsidR="00E534D5" w:rsidRDefault="00F1404B" w:rsidP="00F1404B">
            <w:pPr>
              <w:ind w:right="140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r>
              <w:rPr>
                <w:rFonts w:ascii="Arial" w:hAnsi="Arial" w:cs="Arial"/>
              </w:rPr>
              <w:t>${REQNOAGENDA</w:t>
            </w:r>
            <w:r w:rsidRPr="00F1404B">
              <w:rPr>
                <w:rFonts w:ascii="Arial" w:hAnsi="Arial" w:cs="Arial"/>
              </w:rPr>
              <w:t>}</w:t>
            </w:r>
          </w:p>
        </w:tc>
      </w:tr>
      <w:tr w:rsidR="00036DA1" w:rsidTr="00036DA1">
        <w:tc>
          <w:tcPr>
            <w:tcW w:w="1638" w:type="dxa"/>
            <w:tcBorders>
              <w:right w:val="nil"/>
            </w:tcBorders>
          </w:tcPr>
          <w:p w:rsidR="00E534D5" w:rsidRDefault="00E534D5" w:rsidP="00E534D5">
            <w:pPr>
              <w:ind w:right="140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color w:val="5B5B5B"/>
              </w:rPr>
              <w:t>Nomor</w:t>
            </w:r>
            <w:proofErr w:type="spellEnd"/>
            <w:r>
              <w:rPr>
                <w:rFonts w:ascii="Arial" w:eastAsia="Arial" w:hAnsi="Arial" w:cs="Arial"/>
                <w:color w:val="5B5B5B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B5B5B"/>
              </w:rPr>
              <w:t>surat</w:t>
            </w:r>
            <w:proofErr w:type="spellEnd"/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E534D5" w:rsidRDefault="00E534D5" w:rsidP="00E534D5">
            <w:pPr>
              <w:ind w:left="61" w:right="-18" w:hanging="61"/>
              <w:jc w:val="center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  <w:t>:</w:t>
            </w:r>
          </w:p>
        </w:tc>
        <w:tc>
          <w:tcPr>
            <w:tcW w:w="3150" w:type="dxa"/>
            <w:tcBorders>
              <w:left w:val="nil"/>
              <w:right w:val="single" w:sz="4" w:space="0" w:color="auto"/>
            </w:tcBorders>
          </w:tcPr>
          <w:p w:rsidR="00E534D5" w:rsidRDefault="00F1404B" w:rsidP="00E534D5">
            <w:pPr>
              <w:ind w:right="140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r>
              <w:rPr>
                <w:rFonts w:ascii="Arial" w:hAnsi="Arial" w:cs="Arial"/>
              </w:rPr>
              <w:t>${REQNOMORSURAT</w:t>
            </w:r>
            <w:r w:rsidRPr="00F1404B">
              <w:rPr>
                <w:rFonts w:ascii="Arial" w:hAnsi="Arial" w:cs="Arial"/>
              </w:rPr>
              <w:t>}</w:t>
            </w:r>
          </w:p>
        </w:tc>
        <w:tc>
          <w:tcPr>
            <w:tcW w:w="2070" w:type="dxa"/>
            <w:tcBorders>
              <w:left w:val="single" w:sz="4" w:space="0" w:color="auto"/>
              <w:right w:val="nil"/>
            </w:tcBorders>
          </w:tcPr>
          <w:p w:rsidR="00E534D5" w:rsidRDefault="00E534D5" w:rsidP="00E534D5">
            <w:pPr>
              <w:ind w:right="140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color w:val="5B5B5B"/>
                <w:position w:val="1"/>
              </w:rPr>
              <w:t>Diteruskan</w:t>
            </w:r>
            <w:proofErr w:type="spellEnd"/>
            <w:r>
              <w:rPr>
                <w:rFonts w:ascii="Arial" w:eastAsia="Arial" w:hAnsi="Arial" w:cs="Arial"/>
                <w:color w:val="5B5B5B"/>
                <w:spacing w:val="6"/>
                <w:position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B5B5B"/>
                <w:position w:val="1"/>
              </w:rPr>
              <w:t>kepada</w:t>
            </w:r>
            <w:proofErr w:type="spellEnd"/>
          </w:p>
        </w:tc>
        <w:tc>
          <w:tcPr>
            <w:tcW w:w="375" w:type="dxa"/>
            <w:tcBorders>
              <w:left w:val="nil"/>
              <w:bottom w:val="single" w:sz="4" w:space="0" w:color="auto"/>
              <w:right w:val="nil"/>
            </w:tcBorders>
          </w:tcPr>
          <w:p w:rsidR="00E534D5" w:rsidRDefault="00E534D5" w:rsidP="00E534D5">
            <w:pPr>
              <w:ind w:right="72"/>
              <w:jc w:val="center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  <w:t>:</w:t>
            </w:r>
          </w:p>
        </w:tc>
        <w:tc>
          <w:tcPr>
            <w:tcW w:w="3045" w:type="dxa"/>
            <w:tcBorders>
              <w:left w:val="nil"/>
            </w:tcBorders>
          </w:tcPr>
          <w:p w:rsidR="00E534D5" w:rsidRDefault="00F1404B" w:rsidP="00F1404B">
            <w:pPr>
              <w:ind w:right="140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r>
              <w:rPr>
                <w:rFonts w:ascii="Arial" w:hAnsi="Arial" w:cs="Arial"/>
              </w:rPr>
              <w:t>${REQKEPADA</w:t>
            </w:r>
            <w:r w:rsidRPr="00F1404B">
              <w:rPr>
                <w:rFonts w:ascii="Arial" w:hAnsi="Arial" w:cs="Arial"/>
              </w:rPr>
              <w:t>}</w:t>
            </w:r>
          </w:p>
        </w:tc>
      </w:tr>
      <w:tr w:rsidR="00036DA1" w:rsidTr="00036DA1">
        <w:trPr>
          <w:trHeight w:val="589"/>
        </w:trPr>
        <w:tc>
          <w:tcPr>
            <w:tcW w:w="1638" w:type="dxa"/>
            <w:tcBorders>
              <w:right w:val="nil"/>
            </w:tcBorders>
          </w:tcPr>
          <w:p w:rsidR="00E534D5" w:rsidRDefault="00E534D5" w:rsidP="00E534D5">
            <w:pPr>
              <w:ind w:right="140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color w:val="5B5B5B"/>
              </w:rPr>
              <w:t>Perihal</w:t>
            </w:r>
            <w:proofErr w:type="spellEnd"/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E534D5" w:rsidRDefault="00E534D5" w:rsidP="00E534D5">
            <w:pPr>
              <w:ind w:left="61" w:right="-18" w:hanging="61"/>
              <w:jc w:val="center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  <w:t>:</w:t>
            </w:r>
          </w:p>
        </w:tc>
        <w:tc>
          <w:tcPr>
            <w:tcW w:w="3150" w:type="dxa"/>
            <w:tcBorders>
              <w:left w:val="nil"/>
              <w:right w:val="single" w:sz="4" w:space="0" w:color="auto"/>
            </w:tcBorders>
          </w:tcPr>
          <w:p w:rsidR="00E534D5" w:rsidRDefault="00F1404B" w:rsidP="00F1404B">
            <w:pPr>
              <w:ind w:right="140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  <w:r>
              <w:rPr>
                <w:rFonts w:ascii="Arial" w:hAnsi="Arial" w:cs="Arial"/>
              </w:rPr>
              <w:t>${REQPERIHAL</w:t>
            </w:r>
            <w:r w:rsidRPr="00F1404B">
              <w:rPr>
                <w:rFonts w:ascii="Arial" w:hAnsi="Arial" w:cs="Arial"/>
              </w:rPr>
              <w:t>}</w:t>
            </w:r>
          </w:p>
        </w:tc>
        <w:tc>
          <w:tcPr>
            <w:tcW w:w="2070" w:type="dxa"/>
            <w:tcBorders>
              <w:left w:val="single" w:sz="4" w:space="0" w:color="auto"/>
              <w:right w:val="nil"/>
            </w:tcBorders>
          </w:tcPr>
          <w:p w:rsidR="00E534D5" w:rsidRDefault="00E534D5" w:rsidP="00E534D5">
            <w:pPr>
              <w:ind w:right="140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</w:p>
        </w:tc>
        <w:tc>
          <w:tcPr>
            <w:tcW w:w="375" w:type="dxa"/>
            <w:tcBorders>
              <w:left w:val="nil"/>
              <w:right w:val="nil"/>
            </w:tcBorders>
          </w:tcPr>
          <w:p w:rsidR="00E534D5" w:rsidRDefault="00E534D5" w:rsidP="00E534D5">
            <w:pPr>
              <w:ind w:right="72"/>
              <w:jc w:val="center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</w:p>
        </w:tc>
        <w:tc>
          <w:tcPr>
            <w:tcW w:w="3045" w:type="dxa"/>
            <w:tcBorders>
              <w:left w:val="nil"/>
            </w:tcBorders>
          </w:tcPr>
          <w:p w:rsidR="00E534D5" w:rsidRDefault="00E534D5" w:rsidP="00E534D5">
            <w:pPr>
              <w:ind w:right="140"/>
              <w:rPr>
                <w:rFonts w:ascii="Arial" w:eastAsia="Arial" w:hAnsi="Arial" w:cs="Arial"/>
                <w:b/>
                <w:color w:val="5B5B5B"/>
                <w:sz w:val="26"/>
                <w:szCs w:val="26"/>
              </w:rPr>
            </w:pPr>
          </w:p>
        </w:tc>
      </w:tr>
    </w:tbl>
    <w:p w:rsidR="00B41D5F" w:rsidRDefault="00B41D5F">
      <w:pPr>
        <w:spacing w:before="14" w:line="280" w:lineRule="exact"/>
        <w:rPr>
          <w:sz w:val="28"/>
          <w:szCs w:val="28"/>
        </w:rPr>
      </w:pPr>
    </w:p>
    <w:p w:rsidR="00B41D5F" w:rsidRDefault="007707C1">
      <w:pPr>
        <w:ind w:left="4466" w:right="4237"/>
        <w:jc w:val="center"/>
        <w:rPr>
          <w:rFonts w:ascii="Arial" w:eastAsia="Arial" w:hAnsi="Arial" w:cs="Arial"/>
          <w:b/>
          <w:color w:val="5B5B5B"/>
          <w:w w:val="83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b/>
          <w:color w:val="5B5B5B"/>
          <w:sz w:val="26"/>
          <w:szCs w:val="26"/>
        </w:rPr>
        <w:t>lSI</w:t>
      </w:r>
      <w:proofErr w:type="spellEnd"/>
      <w:proofErr w:type="gramEnd"/>
      <w:r>
        <w:rPr>
          <w:rFonts w:ascii="Arial" w:eastAsia="Arial" w:hAnsi="Arial" w:cs="Arial"/>
          <w:b/>
          <w:color w:val="5B5B5B"/>
          <w:spacing w:val="3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5B5B5B"/>
          <w:sz w:val="26"/>
          <w:szCs w:val="26"/>
        </w:rPr>
        <w:t xml:space="preserve">DISPOSISI </w:t>
      </w:r>
      <w:r>
        <w:rPr>
          <w:rFonts w:ascii="Arial" w:eastAsia="Arial" w:hAnsi="Arial" w:cs="Arial"/>
          <w:b/>
          <w:color w:val="5B5B5B"/>
          <w:spacing w:val="3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5B5B5B"/>
          <w:w w:val="83"/>
          <w:sz w:val="26"/>
          <w:szCs w:val="26"/>
        </w:rPr>
        <w:t>:</w:t>
      </w:r>
    </w:p>
    <w:p w:rsidR="007707C1" w:rsidRDefault="00F1404B" w:rsidP="007707C1">
      <w:pPr>
        <w:ind w:right="4237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</w:rPr>
        <w:t>${</w:t>
      </w:r>
      <w:r w:rsidR="006C20DE" w:rsidRPr="006C20DE">
        <w:rPr>
          <w:rFonts w:ascii="Arial" w:hAnsi="Arial" w:cs="Arial"/>
        </w:rPr>
        <w:t>REQISIDISPOSISI</w:t>
      </w:r>
      <w:bookmarkStart w:id="0" w:name="_GoBack"/>
      <w:bookmarkEnd w:id="0"/>
      <w:r w:rsidRPr="00F1404B">
        <w:rPr>
          <w:rFonts w:ascii="Arial" w:hAnsi="Arial" w:cs="Arial"/>
        </w:rPr>
        <w:t>}</w:t>
      </w:r>
    </w:p>
    <w:sectPr w:rsidR="007707C1" w:rsidSect="00036DA1">
      <w:type w:val="continuous"/>
      <w:pgSz w:w="12000" w:h="8840" w:orient="landscape"/>
      <w:pgMar w:top="400" w:right="6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06B92"/>
    <w:multiLevelType w:val="multilevel"/>
    <w:tmpl w:val="1C843D8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1D5F"/>
    <w:rsid w:val="00036DA1"/>
    <w:rsid w:val="000A1396"/>
    <w:rsid w:val="006C20DE"/>
    <w:rsid w:val="007707C1"/>
    <w:rsid w:val="00B41D5F"/>
    <w:rsid w:val="00E534D5"/>
    <w:rsid w:val="00F1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95D3C2-69A3-4914-A97C-9E29B181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A13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kd.jombangkab.go.id" TargetMode="External"/><Relationship Id="rId5" Type="http://schemas.openxmlformats.org/officeDocument/2006/relationships/hyperlink" Target="mailto:bkd@jombangkab.g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X454Y</cp:lastModifiedBy>
  <cp:revision>5</cp:revision>
  <dcterms:created xsi:type="dcterms:W3CDTF">2017-11-28T03:52:00Z</dcterms:created>
  <dcterms:modified xsi:type="dcterms:W3CDTF">2017-11-28T11:04:00Z</dcterms:modified>
</cp:coreProperties>
</file>